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53AF" w:rsidRPr="00C34992" w:rsidRDefault="003D2287" w:rsidP="00C34992">
      <w:pPr>
        <w:pStyle w:val="Ttulo1"/>
      </w:pPr>
      <w:r w:rsidRPr="00C34992">
        <w:t>OBJETIVO</w:t>
      </w:r>
    </w:p>
    <w:p w:rsidR="00C6110B" w:rsidRPr="00C34992" w:rsidRDefault="007527E0" w:rsidP="00C34992">
      <w:r>
        <w:t>Descrever a finalidade do documento, considerando as atividades executadas.</w:t>
      </w:r>
    </w:p>
    <w:p w:rsidR="008453AF" w:rsidRPr="00C34992" w:rsidRDefault="008453AF" w:rsidP="00C34992">
      <w:pPr>
        <w:rPr>
          <w:u w:val="single"/>
        </w:rPr>
      </w:pPr>
    </w:p>
    <w:p w:rsidR="008453AF" w:rsidRPr="00C34992" w:rsidRDefault="008453AF" w:rsidP="00C34992">
      <w:pPr>
        <w:pStyle w:val="Ttulo1"/>
      </w:pPr>
      <w:r w:rsidRPr="00C34992">
        <w:t>ABRANGÊNCIA</w:t>
      </w:r>
    </w:p>
    <w:p w:rsidR="00C6110B" w:rsidRPr="00C34992" w:rsidRDefault="007527E0" w:rsidP="00C34992">
      <w:r>
        <w:t>Apontar as áreas envolvidas com a execução das atividades descritas no documento.</w:t>
      </w:r>
    </w:p>
    <w:p w:rsidR="00EE538E" w:rsidRPr="00C34992" w:rsidRDefault="00EE538E" w:rsidP="00C34992"/>
    <w:p w:rsidR="008453AF" w:rsidRPr="00C34992" w:rsidRDefault="00E46D56" w:rsidP="00C34992">
      <w:pPr>
        <w:pStyle w:val="Ttulo1"/>
      </w:pPr>
      <w:r w:rsidRPr="00C34992">
        <w:t>definições</w:t>
      </w:r>
    </w:p>
    <w:p w:rsidR="00EC5D5B" w:rsidRDefault="007527E0" w:rsidP="00C34992">
      <w:r>
        <w:t>Definir o significado de termos incomuns utilizados na descrição do documento.</w:t>
      </w:r>
    </w:p>
    <w:p w:rsidR="007527E0" w:rsidRPr="00C34992" w:rsidRDefault="007527E0" w:rsidP="00C34992"/>
    <w:p w:rsidR="00403F2A" w:rsidRPr="00C34992" w:rsidRDefault="00403F2A" w:rsidP="00C34992">
      <w:pPr>
        <w:pStyle w:val="Ttulo1"/>
      </w:pPr>
      <w:r w:rsidRPr="00C34992">
        <w:t>descrição</w:t>
      </w:r>
    </w:p>
    <w:p w:rsidR="00C34992" w:rsidRPr="00C34992" w:rsidRDefault="007527E0" w:rsidP="00C34992">
      <w:r>
        <w:t>Descrever os critérios e metodologias (passo a passo) a serem seguidos para a adequada execução das atividades.</w:t>
      </w:r>
    </w:p>
    <w:p w:rsidR="009B1BB9" w:rsidRDefault="009B1BB9" w:rsidP="00C34992"/>
    <w:p w:rsidR="009B1BB9" w:rsidRPr="00C34992" w:rsidRDefault="009B1BB9" w:rsidP="00C34992">
      <w:pPr>
        <w:pStyle w:val="Ttulo1"/>
      </w:pPr>
      <w:r w:rsidRPr="00C34992">
        <w:t>anexos</w:t>
      </w:r>
    </w:p>
    <w:p w:rsidR="00117385" w:rsidRPr="00227BAE" w:rsidRDefault="007527E0" w:rsidP="00C34992">
      <w:r>
        <w:t>Cite formulários, desenhos, ilustrações, entre outros, de origem independente, que complementem o conteúdo do documento e tenham sua revisão independente da revisão desta instrução.</w:t>
      </w:r>
    </w:p>
    <w:p w:rsidR="00EE538E" w:rsidRPr="00227BAE" w:rsidRDefault="00EE538E" w:rsidP="00C34992"/>
    <w:p w:rsidR="001005C8" w:rsidRPr="00C34992" w:rsidRDefault="001005C8" w:rsidP="00C34992">
      <w:pPr>
        <w:pStyle w:val="Ttulo1"/>
      </w:pPr>
      <w:r w:rsidRPr="00C34992">
        <w:t>DOCUMENTOS DE REFERÊNCIA</w:t>
      </w:r>
    </w:p>
    <w:p w:rsidR="00C34992" w:rsidRDefault="007527E0" w:rsidP="00C34992">
      <w:pPr>
        <w:rPr>
          <w:lang w:eastAsia="pt-BR"/>
        </w:rPr>
      </w:pPr>
      <w:r>
        <w:rPr>
          <w:lang w:eastAsia="pt-BR"/>
        </w:rPr>
        <w:t>Listar documentos de origem interna ou externa referenciados no documento.</w:t>
      </w:r>
    </w:p>
    <w:p w:rsidR="007527E0" w:rsidRDefault="007527E0" w:rsidP="00C34992">
      <w:pPr>
        <w:rPr>
          <w:lang w:eastAsia="pt-BR"/>
        </w:rPr>
      </w:pPr>
    </w:p>
    <w:p w:rsidR="00A00578" w:rsidRDefault="00A00578" w:rsidP="00C34992">
      <w:pPr>
        <w:pStyle w:val="Ttulo1"/>
      </w:pPr>
      <w:r w:rsidRPr="00C34992">
        <w:t>Histórico de Revisões</w:t>
      </w:r>
    </w:p>
    <w:p w:rsidR="000F0202" w:rsidRPr="000F0202" w:rsidRDefault="000F0202" w:rsidP="000F0202">
      <w:bookmarkStart w:id="0" w:name="_GoBack"/>
      <w:bookmarkEnd w:id="0"/>
    </w:p>
    <w:tbl>
      <w:tblPr>
        <w:tblStyle w:val="Tabelacomgrade"/>
        <w:tblW w:w="10005" w:type="dxa"/>
        <w:tblLook w:val="04A0" w:firstRow="1" w:lastRow="0" w:firstColumn="1" w:lastColumn="0" w:noHBand="0" w:noVBand="1"/>
      </w:tblPr>
      <w:tblGrid>
        <w:gridCol w:w="928"/>
        <w:gridCol w:w="3887"/>
        <w:gridCol w:w="1446"/>
        <w:gridCol w:w="2098"/>
        <w:gridCol w:w="1646"/>
      </w:tblGrid>
      <w:tr w:rsidR="00476144" w:rsidRPr="00227BAE" w:rsidTr="00C34992">
        <w:trPr>
          <w:trHeight w:val="116"/>
        </w:trPr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6144" w:rsidRPr="00C34992" w:rsidRDefault="00117385">
            <w:pPr>
              <w:pStyle w:val="Rodap"/>
              <w:spacing w:after="60"/>
              <w:jc w:val="center"/>
              <w:rPr>
                <w:rFonts w:cs="Tahoma"/>
              </w:rPr>
            </w:pPr>
            <w:r w:rsidRPr="00C34992">
              <w:rPr>
                <w:rFonts w:cs="Tahoma"/>
                <w:b/>
              </w:rPr>
              <w:t>REVISÃO</w:t>
            </w:r>
          </w:p>
        </w:tc>
        <w:tc>
          <w:tcPr>
            <w:tcW w:w="3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6144" w:rsidRPr="00C34992" w:rsidRDefault="00117385">
            <w:pPr>
              <w:pStyle w:val="Rodap"/>
              <w:spacing w:after="60"/>
              <w:jc w:val="center"/>
              <w:rPr>
                <w:rFonts w:cs="Tahoma"/>
                <w:color w:val="000000"/>
              </w:rPr>
            </w:pPr>
            <w:r w:rsidRPr="00C34992">
              <w:rPr>
                <w:rFonts w:cs="Tahoma"/>
                <w:b/>
              </w:rPr>
              <w:t>DESCRIÇÃO DOS ITENS REVISADOS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vAlign w:val="center"/>
            <w:hideMark/>
          </w:tcPr>
          <w:p w:rsidR="00476144" w:rsidRPr="00C34992" w:rsidRDefault="00117385">
            <w:pPr>
              <w:pStyle w:val="Rodap"/>
              <w:spacing w:after="60"/>
              <w:jc w:val="center"/>
              <w:rPr>
                <w:rFonts w:cs="Tahoma"/>
                <w:color w:val="000000"/>
              </w:rPr>
            </w:pPr>
            <w:r w:rsidRPr="00C34992">
              <w:rPr>
                <w:rFonts w:cs="Tahoma"/>
                <w:b/>
              </w:rPr>
              <w:t>DATA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476144" w:rsidRPr="00C34992" w:rsidRDefault="00117385">
            <w:pPr>
              <w:pStyle w:val="Rodap"/>
              <w:spacing w:after="60"/>
              <w:jc w:val="center"/>
              <w:rPr>
                <w:rFonts w:cs="Tahoma"/>
                <w:b/>
              </w:rPr>
            </w:pPr>
            <w:r w:rsidRPr="00C34992">
              <w:rPr>
                <w:rFonts w:cs="Tahoma"/>
                <w:b/>
              </w:rPr>
              <w:t>ELABORAÇÃO</w:t>
            </w: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144" w:rsidRPr="00C34992" w:rsidRDefault="00117385">
            <w:pPr>
              <w:pStyle w:val="Rodap"/>
              <w:spacing w:after="60"/>
              <w:jc w:val="center"/>
              <w:rPr>
                <w:rFonts w:cs="Tahoma"/>
                <w:color w:val="000000"/>
              </w:rPr>
            </w:pPr>
            <w:r w:rsidRPr="00C34992">
              <w:rPr>
                <w:rFonts w:cs="Tahoma"/>
                <w:b/>
              </w:rPr>
              <w:t>APROVAÇÃO</w:t>
            </w:r>
          </w:p>
        </w:tc>
      </w:tr>
      <w:tr w:rsidR="00476144" w:rsidRPr="00227BAE" w:rsidTr="00C34992">
        <w:trPr>
          <w:trHeight w:val="657"/>
        </w:trPr>
        <w:tc>
          <w:tcPr>
            <w:tcW w:w="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6144" w:rsidRPr="00C34992" w:rsidRDefault="00476144" w:rsidP="00C34992">
            <w:pPr>
              <w:pStyle w:val="Cabealho"/>
              <w:spacing w:after="60"/>
              <w:jc w:val="center"/>
              <w:rPr>
                <w:rFonts w:cs="Tahoma"/>
              </w:rPr>
            </w:pPr>
            <w:r w:rsidRPr="00C34992">
              <w:rPr>
                <w:rFonts w:cs="Tahoma"/>
              </w:rPr>
              <w:t>00</w:t>
            </w:r>
          </w:p>
        </w:tc>
        <w:tc>
          <w:tcPr>
            <w:tcW w:w="3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6144" w:rsidRPr="00C34992" w:rsidRDefault="00476144" w:rsidP="00C34992">
            <w:pPr>
              <w:spacing w:after="60"/>
              <w:jc w:val="center"/>
              <w:rPr>
                <w:rFonts w:cs="Tahoma"/>
              </w:rPr>
            </w:pPr>
            <w:r w:rsidRPr="00C34992">
              <w:rPr>
                <w:rFonts w:cs="Tahoma"/>
              </w:rPr>
              <w:t>Emissão inicial.</w:t>
            </w:r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76144" w:rsidRPr="00C34992" w:rsidRDefault="00476144" w:rsidP="00C34992">
            <w:pPr>
              <w:spacing w:after="60"/>
              <w:jc w:val="center"/>
              <w:rPr>
                <w:rFonts w:cs="Tahoma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76144" w:rsidRPr="00C34992" w:rsidRDefault="00476144" w:rsidP="007527E0">
            <w:pPr>
              <w:spacing w:after="60"/>
              <w:jc w:val="center"/>
              <w:rPr>
                <w:rFonts w:cs="Tahoma"/>
              </w:rPr>
            </w:pPr>
          </w:p>
        </w:tc>
        <w:tc>
          <w:tcPr>
            <w:tcW w:w="1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76144" w:rsidRPr="00C34992" w:rsidRDefault="00476144" w:rsidP="00C34992">
            <w:pPr>
              <w:spacing w:after="60"/>
              <w:jc w:val="center"/>
              <w:rPr>
                <w:rFonts w:cs="Tahoma"/>
              </w:rPr>
            </w:pPr>
          </w:p>
        </w:tc>
      </w:tr>
    </w:tbl>
    <w:p w:rsidR="005F6EB9" w:rsidRPr="00501F73" w:rsidRDefault="005F6EB9" w:rsidP="00C34992"/>
    <w:sectPr w:rsidR="005F6EB9" w:rsidRPr="00501F73" w:rsidSect="00A201B8">
      <w:headerReference w:type="default" r:id="rId8"/>
      <w:footerReference w:type="default" r:id="rId9"/>
      <w:footnotePr>
        <w:pos w:val="beneathText"/>
      </w:footnotePr>
      <w:pgSz w:w="11905" w:h="16837" w:code="9"/>
      <w:pgMar w:top="2835" w:right="851" w:bottom="1814" w:left="1134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6FB" w:rsidRDefault="00E716FB">
      <w:r>
        <w:separator/>
      </w:r>
    </w:p>
  </w:endnote>
  <w:endnote w:type="continuationSeparator" w:id="0">
    <w:p w:rsidR="00E716FB" w:rsidRDefault="00E7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8530190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A201B8" w:rsidRPr="00A201B8" w:rsidRDefault="00A201B8">
        <w:pPr>
          <w:pStyle w:val="Rodap"/>
          <w:jc w:val="center"/>
          <w:rPr>
            <w:color w:val="FFFFFF" w:themeColor="background1"/>
          </w:rPr>
        </w:pPr>
        <w:r w:rsidRPr="00852798">
          <w:rPr>
            <w:noProof/>
            <w:color w:val="FFFFFF" w:themeColor="background1"/>
            <w:lang w:val="en-US" w:eastAsia="en-US"/>
          </w:rPr>
          <w:drawing>
            <wp:anchor distT="0" distB="0" distL="114300" distR="114300" simplePos="0" relativeHeight="251661312" behindDoc="1" locked="0" layoutInCell="1" allowOverlap="1" wp14:anchorId="29E933EC" wp14:editId="7279A47F">
              <wp:simplePos x="0" y="0"/>
              <wp:positionH relativeFrom="page">
                <wp:posOffset>-36830</wp:posOffset>
              </wp:positionH>
              <wp:positionV relativeFrom="paragraph">
                <wp:posOffset>-48260</wp:posOffset>
              </wp:positionV>
              <wp:extent cx="7667319" cy="494665"/>
              <wp:effectExtent l="0" t="0" r="0" b="635"/>
              <wp:wrapNone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Desenho 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7319" cy="494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201B8">
          <w:rPr>
            <w:color w:val="FFFFFF" w:themeColor="background1"/>
          </w:rPr>
          <w:fldChar w:fldCharType="begin"/>
        </w:r>
        <w:r w:rsidRPr="00A201B8">
          <w:rPr>
            <w:color w:val="FFFFFF" w:themeColor="background1"/>
          </w:rPr>
          <w:instrText>PAGE   \* MERGEFORMAT</w:instrText>
        </w:r>
        <w:r w:rsidRPr="00A201B8">
          <w:rPr>
            <w:color w:val="FFFFFF" w:themeColor="background1"/>
          </w:rPr>
          <w:fldChar w:fldCharType="separate"/>
        </w:r>
        <w:r w:rsidR="001F2534">
          <w:rPr>
            <w:noProof/>
            <w:color w:val="FFFFFF" w:themeColor="background1"/>
          </w:rPr>
          <w:t>4</w:t>
        </w:r>
        <w:r w:rsidRPr="00A201B8">
          <w:rPr>
            <w:color w:val="FFFFFF" w:themeColor="background1"/>
          </w:rPr>
          <w:fldChar w:fldCharType="end"/>
        </w:r>
      </w:p>
    </w:sdtContent>
  </w:sdt>
  <w:sdt>
    <w:sdtPr>
      <w:rPr>
        <w:rFonts w:asciiTheme="minorHAnsi" w:hAnsiTheme="minorHAnsi"/>
        <w:color w:val="FFFFFF" w:themeColor="background1"/>
        <w:sz w:val="22"/>
        <w:szCs w:val="22"/>
      </w:rPr>
      <w:id w:val="22143503"/>
      <w:docPartObj>
        <w:docPartGallery w:val="Page Numbers (Top of Page)"/>
        <w:docPartUnique/>
      </w:docPartObj>
    </w:sdtPr>
    <w:sdtEndPr/>
    <w:sdtContent>
      <w:p w:rsidR="001B62B8" w:rsidRPr="0010274C" w:rsidRDefault="001B62B8" w:rsidP="0010274C">
        <w:pPr>
          <w:jc w:val="center"/>
          <w:rPr>
            <w:rFonts w:asciiTheme="minorHAnsi" w:hAnsiTheme="minorHAnsi"/>
            <w:b/>
            <w:noProof/>
            <w:color w:val="FFFFFF" w:themeColor="background1"/>
            <w:sz w:val="22"/>
            <w:szCs w:val="22"/>
            <w:lang w:eastAsia="pt-BR"/>
          </w:rPr>
        </w:pPr>
      </w:p>
      <w:p w:rsidR="001B62B8" w:rsidRPr="0010274C" w:rsidRDefault="00E716FB" w:rsidP="0010274C">
        <w:pPr>
          <w:rPr>
            <w:rFonts w:asciiTheme="minorHAnsi" w:hAnsiTheme="minorHAnsi"/>
            <w:color w:val="FFFFFF" w:themeColor="background1"/>
            <w:sz w:val="2"/>
            <w:szCs w:val="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6FB" w:rsidRDefault="00E716FB">
      <w:r>
        <w:separator/>
      </w:r>
    </w:p>
  </w:footnote>
  <w:footnote w:type="continuationSeparator" w:id="0">
    <w:p w:rsidR="00E716FB" w:rsidRDefault="00E71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1"/>
      <w:tblpPr w:leftFromText="141" w:rightFromText="141" w:vertAnchor="page" w:horzAnchor="margin" w:tblpXSpec="right" w:tblpY="34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0"/>
      <w:gridCol w:w="1597"/>
      <w:gridCol w:w="2088"/>
    </w:tblGrid>
    <w:tr w:rsidR="00A201B8" w:rsidRPr="00A201B8" w:rsidTr="00FC6AF7">
      <w:trPr>
        <w:trHeight w:val="426"/>
      </w:trPr>
      <w:tc>
        <w:tcPr>
          <w:tcW w:w="6085" w:type="dxa"/>
          <w:gridSpan w:val="3"/>
          <w:hideMark/>
        </w:tcPr>
        <w:p w:rsidR="00A201B8" w:rsidRPr="00A201B8" w:rsidRDefault="00A201B8" w:rsidP="00A201B8">
          <w:pPr>
            <w:spacing w:before="0"/>
            <w:jc w:val="right"/>
            <w:rPr>
              <w:rFonts w:cs="Tahoma"/>
              <w:b/>
              <w:color w:val="FFFFFF"/>
            </w:rPr>
          </w:pPr>
        </w:p>
        <w:p w:rsidR="00A201B8" w:rsidRPr="00A201B8" w:rsidRDefault="00A201B8" w:rsidP="00A201B8">
          <w:pPr>
            <w:spacing w:before="0"/>
            <w:jc w:val="right"/>
            <w:rPr>
              <w:rFonts w:cs="Tahoma"/>
              <w:b/>
              <w:color w:val="FFFFFF"/>
            </w:rPr>
          </w:pPr>
          <w:r w:rsidRPr="00A201B8">
            <w:rPr>
              <w:rFonts w:cs="Tahoma"/>
              <w:b/>
              <w:color w:val="FFFFFF"/>
            </w:rPr>
            <w:t>INSTRUÇÃO DE TRABALHO</w:t>
          </w:r>
        </w:p>
      </w:tc>
    </w:tr>
    <w:tr w:rsidR="00A201B8" w:rsidRPr="00A201B8" w:rsidTr="00FC6AF7">
      <w:trPr>
        <w:trHeight w:val="505"/>
      </w:trPr>
      <w:tc>
        <w:tcPr>
          <w:tcW w:w="6085" w:type="dxa"/>
          <w:gridSpan w:val="3"/>
          <w:hideMark/>
        </w:tcPr>
        <w:p w:rsidR="00A201B8" w:rsidRPr="00A201B8" w:rsidRDefault="00A201B8" w:rsidP="00A201B8">
          <w:pPr>
            <w:spacing w:before="0"/>
            <w:jc w:val="right"/>
            <w:rPr>
              <w:rFonts w:cs="Tahoma"/>
              <w:color w:val="FFFFFF"/>
              <w:sz w:val="10"/>
            </w:rPr>
          </w:pPr>
        </w:p>
        <w:p w:rsidR="00A201B8" w:rsidRPr="00A201B8" w:rsidRDefault="007527E0" w:rsidP="00A201B8">
          <w:pPr>
            <w:spacing w:before="0"/>
            <w:jc w:val="right"/>
            <w:rPr>
              <w:rFonts w:cs="Tahoma"/>
              <w:color w:val="FFFFFF"/>
            </w:rPr>
          </w:pPr>
          <w:r>
            <w:rPr>
              <w:rFonts w:cs="Tahoma"/>
              <w:color w:val="FFFFFF"/>
            </w:rPr>
            <w:t xml:space="preserve">TÍTULO DO DOCUMENTO </w:t>
          </w:r>
        </w:p>
      </w:tc>
    </w:tr>
    <w:tr w:rsidR="00A201B8" w:rsidRPr="00A201B8" w:rsidTr="00FC6AF7">
      <w:trPr>
        <w:trHeight w:val="271"/>
      </w:trPr>
      <w:tc>
        <w:tcPr>
          <w:tcW w:w="2400" w:type="dxa"/>
          <w:hideMark/>
        </w:tcPr>
        <w:p w:rsidR="00A201B8" w:rsidRPr="00A201B8" w:rsidRDefault="00A201B8" w:rsidP="00A201B8">
          <w:pPr>
            <w:spacing w:before="0"/>
            <w:jc w:val="right"/>
            <w:rPr>
              <w:rFonts w:cs="Tahoma"/>
              <w:color w:val="FFFFFF"/>
            </w:rPr>
          </w:pPr>
          <w:r w:rsidRPr="00A201B8">
            <w:rPr>
              <w:rFonts w:cs="Tahoma"/>
              <w:color w:val="FFFFFF"/>
            </w:rPr>
            <w:t>Código</w:t>
          </w:r>
          <w:r w:rsidRPr="00A201B8">
            <w:rPr>
              <w:rFonts w:cs="Tahoma"/>
              <w:b/>
              <w:color w:val="FFFFFF"/>
            </w:rPr>
            <w:t xml:space="preserve">: </w:t>
          </w:r>
        </w:p>
      </w:tc>
      <w:tc>
        <w:tcPr>
          <w:tcW w:w="1597" w:type="dxa"/>
          <w:hideMark/>
        </w:tcPr>
        <w:p w:rsidR="00A201B8" w:rsidRPr="00A201B8" w:rsidRDefault="00A201B8" w:rsidP="00A201B8">
          <w:pPr>
            <w:spacing w:before="0"/>
            <w:jc w:val="right"/>
            <w:rPr>
              <w:rFonts w:cs="Tahoma"/>
              <w:color w:val="FFFFFF"/>
            </w:rPr>
          </w:pPr>
          <w:r w:rsidRPr="00A201B8">
            <w:rPr>
              <w:rFonts w:cs="Tahoma"/>
              <w:color w:val="FFFFFF"/>
            </w:rPr>
            <w:t>Revisão</w:t>
          </w:r>
          <w:r>
            <w:rPr>
              <w:rFonts w:cs="Tahoma"/>
              <w:b/>
              <w:color w:val="FFFFFF"/>
            </w:rPr>
            <w:t xml:space="preserve">: </w:t>
          </w:r>
        </w:p>
      </w:tc>
      <w:tc>
        <w:tcPr>
          <w:tcW w:w="2086" w:type="dxa"/>
          <w:hideMark/>
        </w:tcPr>
        <w:p w:rsidR="00A201B8" w:rsidRPr="00A201B8" w:rsidRDefault="00A201B8" w:rsidP="00A201B8">
          <w:pPr>
            <w:spacing w:before="0"/>
            <w:jc w:val="right"/>
            <w:rPr>
              <w:rFonts w:cs="Tahoma"/>
              <w:color w:val="FFFFFF"/>
            </w:rPr>
          </w:pPr>
          <w:r w:rsidRPr="00A201B8">
            <w:rPr>
              <w:rFonts w:cs="Tahoma"/>
              <w:color w:val="FFFFFF"/>
            </w:rPr>
            <w:t>Data</w:t>
          </w:r>
          <w:r w:rsidRPr="00A201B8">
            <w:rPr>
              <w:rFonts w:cs="Tahoma"/>
              <w:b/>
              <w:color w:val="FFFFFF"/>
            </w:rPr>
            <w:t xml:space="preserve">: </w:t>
          </w:r>
        </w:p>
      </w:tc>
    </w:tr>
  </w:tbl>
  <w:p w:rsidR="001B62B8" w:rsidRPr="0010274C" w:rsidRDefault="00A201B8" w:rsidP="0010274C">
    <w:pPr>
      <w:rPr>
        <w:rFonts w:asciiTheme="minorHAnsi" w:hAnsiTheme="minorHAnsi"/>
        <w:color w:val="FFFFFF" w:themeColor="background1"/>
        <w:sz w:val="2"/>
        <w:szCs w:val="2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85EF9F3" wp14:editId="2EA7A543">
          <wp:simplePos x="0" y="0"/>
          <wp:positionH relativeFrom="page">
            <wp:posOffset>-3810</wp:posOffset>
          </wp:positionH>
          <wp:positionV relativeFrom="paragraph">
            <wp:posOffset>-356235</wp:posOffset>
          </wp:positionV>
          <wp:extent cx="7643495" cy="16595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en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3495" cy="165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62B8" w:rsidRDefault="001B62B8" w:rsidP="001027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AB765416"/>
    <w:name w:val="WW8Num2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Arial" w:hAnsi="Arial"/>
        <w:b/>
        <w:i w:val="0"/>
        <w:sz w:val="28"/>
        <w:szCs w:val="28"/>
        <w:u w:val="none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 w:val="0"/>
        <w:sz w:val="24"/>
        <w:u w:val="none"/>
      </w:rPr>
    </w:lvl>
  </w:abstractNum>
  <w:abstractNum w:abstractNumId="4" w15:restartNumberingAfterBreak="0">
    <w:nsid w:val="00C24E4B"/>
    <w:multiLevelType w:val="hybridMultilevel"/>
    <w:tmpl w:val="3498F55A"/>
    <w:lvl w:ilvl="0" w:tplc="22161724">
      <w:start w:val="1"/>
      <w:numFmt w:val="bullet"/>
      <w:pStyle w:val="Texto2-DocumentosdoSGI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E63C6"/>
    <w:multiLevelType w:val="hybridMultilevel"/>
    <w:tmpl w:val="24E000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628F4"/>
    <w:multiLevelType w:val="hybridMultilevel"/>
    <w:tmpl w:val="80189680"/>
    <w:lvl w:ilvl="0" w:tplc="598A6D6A">
      <w:start w:val="1"/>
      <w:numFmt w:val="ordinal"/>
      <w:lvlText w:val="%1)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58A5"/>
    <w:multiLevelType w:val="hybridMultilevel"/>
    <w:tmpl w:val="53D0CAF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i w:val="0"/>
        <w:color w:val="00457C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7A7392"/>
    <w:multiLevelType w:val="hybridMultilevel"/>
    <w:tmpl w:val="D3B44FD4"/>
    <w:lvl w:ilvl="0" w:tplc="6B6A54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457C"/>
        <w:sz w:val="22"/>
        <w:u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E1CD8"/>
    <w:multiLevelType w:val="hybridMultilevel"/>
    <w:tmpl w:val="D7F0C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68D9"/>
    <w:multiLevelType w:val="hybridMultilevel"/>
    <w:tmpl w:val="53926AD4"/>
    <w:lvl w:ilvl="0" w:tplc="6B6A54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457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A18A1"/>
    <w:multiLevelType w:val="hybridMultilevel"/>
    <w:tmpl w:val="F6DC1340"/>
    <w:lvl w:ilvl="0" w:tplc="6B6A54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457C"/>
        <w:sz w:val="22"/>
        <w:u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F46ED"/>
    <w:multiLevelType w:val="hybridMultilevel"/>
    <w:tmpl w:val="6540A2FE"/>
    <w:lvl w:ilvl="0" w:tplc="6B6A546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color w:val="00457C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77368A"/>
    <w:multiLevelType w:val="hybridMultilevel"/>
    <w:tmpl w:val="1AA817AC"/>
    <w:lvl w:ilvl="0" w:tplc="A028CBA6">
      <w:start w:val="1"/>
      <w:numFmt w:val="decimal"/>
      <w:pStyle w:val="Ttulo4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91760"/>
    <w:multiLevelType w:val="multilevel"/>
    <w:tmpl w:val="767AA1B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Subttulo1-DocumentoSGI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ubttulo2-DocumentoSGI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Subttulo3-DocumentodoSGI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8916CF"/>
    <w:multiLevelType w:val="multilevel"/>
    <w:tmpl w:val="9886E9B4"/>
    <w:styleLink w:val="Estilo1"/>
    <w:lvl w:ilvl="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3725" w:hanging="180"/>
      </w:pPr>
      <w:rPr>
        <w:rFonts w:hint="default"/>
        <w:b w:val="0"/>
        <w:i w:val="0"/>
      </w:rPr>
    </w:lvl>
    <w:lvl w:ilvl="3">
      <w:start w:val="1"/>
      <w:numFmt w:val="bullet"/>
      <w:lvlText w:val=""/>
      <w:lvlJc w:val="left"/>
      <w:pPr>
        <w:ind w:left="3905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5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20" w:hanging="180"/>
      </w:pPr>
      <w:rPr>
        <w:rFonts w:hint="default"/>
      </w:rPr>
    </w:lvl>
  </w:abstractNum>
  <w:abstractNum w:abstractNumId="16" w15:restartNumberingAfterBreak="0">
    <w:nsid w:val="552B0874"/>
    <w:multiLevelType w:val="hybridMultilevel"/>
    <w:tmpl w:val="F06E485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58214042"/>
    <w:multiLevelType w:val="hybridMultilevel"/>
    <w:tmpl w:val="ED0A475E"/>
    <w:lvl w:ilvl="0" w:tplc="6B6A54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457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D1F06"/>
    <w:multiLevelType w:val="hybridMultilevel"/>
    <w:tmpl w:val="1FA2E068"/>
    <w:lvl w:ilvl="0" w:tplc="AB3A3CEA">
      <w:start w:val="1"/>
      <w:numFmt w:val="bullet"/>
      <w:pStyle w:val="Ttulo3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457C"/>
        <w:sz w:val="22"/>
        <w:u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D4356"/>
    <w:multiLevelType w:val="hybridMultilevel"/>
    <w:tmpl w:val="EE9C80B2"/>
    <w:lvl w:ilvl="0" w:tplc="6B6A54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457C"/>
        <w:sz w:val="22"/>
        <w:u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77266"/>
    <w:multiLevelType w:val="hybridMultilevel"/>
    <w:tmpl w:val="16D2C65C"/>
    <w:lvl w:ilvl="0" w:tplc="6B6A54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457C"/>
        <w:sz w:val="22"/>
        <w:u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7"/>
  </w:num>
  <w:num w:numId="5">
    <w:abstractNumId w:val="10"/>
  </w:num>
  <w:num w:numId="6">
    <w:abstractNumId w:val="19"/>
  </w:num>
  <w:num w:numId="7">
    <w:abstractNumId w:val="20"/>
  </w:num>
  <w:num w:numId="8">
    <w:abstractNumId w:val="12"/>
  </w:num>
  <w:num w:numId="9">
    <w:abstractNumId w:val="9"/>
  </w:num>
  <w:num w:numId="10">
    <w:abstractNumId w:val="5"/>
  </w:num>
  <w:num w:numId="11">
    <w:abstractNumId w:val="8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8"/>
  </w:num>
  <w:num w:numId="17">
    <w:abstractNumId w:val="6"/>
  </w:num>
  <w:num w:numId="1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50"/>
    <w:rsid w:val="00003DB3"/>
    <w:rsid w:val="0000686E"/>
    <w:rsid w:val="000077D8"/>
    <w:rsid w:val="00012C4A"/>
    <w:rsid w:val="00016493"/>
    <w:rsid w:val="000244A3"/>
    <w:rsid w:val="0003041F"/>
    <w:rsid w:val="00035545"/>
    <w:rsid w:val="00051942"/>
    <w:rsid w:val="00052DBE"/>
    <w:rsid w:val="00062B19"/>
    <w:rsid w:val="00062FFF"/>
    <w:rsid w:val="000631D9"/>
    <w:rsid w:val="000636B9"/>
    <w:rsid w:val="00063C34"/>
    <w:rsid w:val="00065FB8"/>
    <w:rsid w:val="00067C75"/>
    <w:rsid w:val="000714BF"/>
    <w:rsid w:val="000733A2"/>
    <w:rsid w:val="00076D11"/>
    <w:rsid w:val="00091D87"/>
    <w:rsid w:val="0009392C"/>
    <w:rsid w:val="000A5E27"/>
    <w:rsid w:val="000B28FC"/>
    <w:rsid w:val="000B3C93"/>
    <w:rsid w:val="000B4A78"/>
    <w:rsid w:val="000B5931"/>
    <w:rsid w:val="000C3C74"/>
    <w:rsid w:val="000C3E6A"/>
    <w:rsid w:val="000C789F"/>
    <w:rsid w:val="000E1202"/>
    <w:rsid w:val="000E4A54"/>
    <w:rsid w:val="000F0202"/>
    <w:rsid w:val="001005C8"/>
    <w:rsid w:val="001016B4"/>
    <w:rsid w:val="0010274C"/>
    <w:rsid w:val="00104364"/>
    <w:rsid w:val="001124ED"/>
    <w:rsid w:val="00117385"/>
    <w:rsid w:val="00117D5D"/>
    <w:rsid w:val="00120774"/>
    <w:rsid w:val="0012408F"/>
    <w:rsid w:val="001444B9"/>
    <w:rsid w:val="00147093"/>
    <w:rsid w:val="00153019"/>
    <w:rsid w:val="00155B0F"/>
    <w:rsid w:val="00156418"/>
    <w:rsid w:val="001627B0"/>
    <w:rsid w:val="001760BC"/>
    <w:rsid w:val="00182A79"/>
    <w:rsid w:val="00186541"/>
    <w:rsid w:val="001919B0"/>
    <w:rsid w:val="00195BC2"/>
    <w:rsid w:val="00195C8C"/>
    <w:rsid w:val="00196530"/>
    <w:rsid w:val="001976FB"/>
    <w:rsid w:val="001A42BC"/>
    <w:rsid w:val="001A51D0"/>
    <w:rsid w:val="001A6BAF"/>
    <w:rsid w:val="001B5AAA"/>
    <w:rsid w:val="001B607D"/>
    <w:rsid w:val="001B62B8"/>
    <w:rsid w:val="001C2288"/>
    <w:rsid w:val="001C32FE"/>
    <w:rsid w:val="001C45FD"/>
    <w:rsid w:val="001D0AE9"/>
    <w:rsid w:val="001D6B1F"/>
    <w:rsid w:val="001E2ABC"/>
    <w:rsid w:val="001E4877"/>
    <w:rsid w:val="001E55F6"/>
    <w:rsid w:val="001E5B7A"/>
    <w:rsid w:val="001E765A"/>
    <w:rsid w:val="001F13D1"/>
    <w:rsid w:val="001F2534"/>
    <w:rsid w:val="001F3535"/>
    <w:rsid w:val="001F48D1"/>
    <w:rsid w:val="00200C3C"/>
    <w:rsid w:val="00201FD0"/>
    <w:rsid w:val="00205B8B"/>
    <w:rsid w:val="00210BB5"/>
    <w:rsid w:val="00217D19"/>
    <w:rsid w:val="00222AD7"/>
    <w:rsid w:val="00223719"/>
    <w:rsid w:val="00225505"/>
    <w:rsid w:val="00227BAE"/>
    <w:rsid w:val="00235817"/>
    <w:rsid w:val="00240015"/>
    <w:rsid w:val="00240B6F"/>
    <w:rsid w:val="00240F0D"/>
    <w:rsid w:val="0025379D"/>
    <w:rsid w:val="0025414D"/>
    <w:rsid w:val="00254AA8"/>
    <w:rsid w:val="00262B16"/>
    <w:rsid w:val="00265DD8"/>
    <w:rsid w:val="002674F3"/>
    <w:rsid w:val="00276478"/>
    <w:rsid w:val="002767EB"/>
    <w:rsid w:val="00277753"/>
    <w:rsid w:val="002807B5"/>
    <w:rsid w:val="00283AF3"/>
    <w:rsid w:val="00287F15"/>
    <w:rsid w:val="0029149F"/>
    <w:rsid w:val="002A1B2D"/>
    <w:rsid w:val="002A3F98"/>
    <w:rsid w:val="002B16D8"/>
    <w:rsid w:val="002B5AE0"/>
    <w:rsid w:val="002C3784"/>
    <w:rsid w:val="002D41B3"/>
    <w:rsid w:val="002E1FBB"/>
    <w:rsid w:val="002E393C"/>
    <w:rsid w:val="002E5043"/>
    <w:rsid w:val="002F1AA3"/>
    <w:rsid w:val="002F449E"/>
    <w:rsid w:val="002F456E"/>
    <w:rsid w:val="002F46A0"/>
    <w:rsid w:val="002F5403"/>
    <w:rsid w:val="002F7B76"/>
    <w:rsid w:val="00301DCC"/>
    <w:rsid w:val="003025AD"/>
    <w:rsid w:val="00304134"/>
    <w:rsid w:val="003052E0"/>
    <w:rsid w:val="003109C7"/>
    <w:rsid w:val="00316718"/>
    <w:rsid w:val="00323F92"/>
    <w:rsid w:val="00324582"/>
    <w:rsid w:val="00326290"/>
    <w:rsid w:val="00344A95"/>
    <w:rsid w:val="0035372F"/>
    <w:rsid w:val="003546A7"/>
    <w:rsid w:val="00372826"/>
    <w:rsid w:val="00381E17"/>
    <w:rsid w:val="003865B5"/>
    <w:rsid w:val="00386E90"/>
    <w:rsid w:val="0039269B"/>
    <w:rsid w:val="00393FDC"/>
    <w:rsid w:val="00396F60"/>
    <w:rsid w:val="00397D22"/>
    <w:rsid w:val="003A0D89"/>
    <w:rsid w:val="003A339D"/>
    <w:rsid w:val="003A79E7"/>
    <w:rsid w:val="003B1235"/>
    <w:rsid w:val="003B73FD"/>
    <w:rsid w:val="003C0CC9"/>
    <w:rsid w:val="003C4517"/>
    <w:rsid w:val="003C4570"/>
    <w:rsid w:val="003C4B31"/>
    <w:rsid w:val="003C68B6"/>
    <w:rsid w:val="003C6DEA"/>
    <w:rsid w:val="003C6F63"/>
    <w:rsid w:val="003D1141"/>
    <w:rsid w:val="003D1DE2"/>
    <w:rsid w:val="003D2287"/>
    <w:rsid w:val="003D3EFE"/>
    <w:rsid w:val="003D4D09"/>
    <w:rsid w:val="003E3FE3"/>
    <w:rsid w:val="003E48BA"/>
    <w:rsid w:val="003E7528"/>
    <w:rsid w:val="003F0F8C"/>
    <w:rsid w:val="003F15F2"/>
    <w:rsid w:val="00403F2A"/>
    <w:rsid w:val="0040402B"/>
    <w:rsid w:val="00404A65"/>
    <w:rsid w:val="0041177C"/>
    <w:rsid w:val="004207F6"/>
    <w:rsid w:val="00424421"/>
    <w:rsid w:val="00432307"/>
    <w:rsid w:val="00433BC9"/>
    <w:rsid w:val="00434EEC"/>
    <w:rsid w:val="00437436"/>
    <w:rsid w:val="0044580A"/>
    <w:rsid w:val="004462E4"/>
    <w:rsid w:val="00466B00"/>
    <w:rsid w:val="00467686"/>
    <w:rsid w:val="00467BAE"/>
    <w:rsid w:val="00467E20"/>
    <w:rsid w:val="004712EF"/>
    <w:rsid w:val="00471969"/>
    <w:rsid w:val="00471E6C"/>
    <w:rsid w:val="004744D7"/>
    <w:rsid w:val="00476144"/>
    <w:rsid w:val="00480020"/>
    <w:rsid w:val="00482174"/>
    <w:rsid w:val="0048470A"/>
    <w:rsid w:val="00490CE9"/>
    <w:rsid w:val="0049283A"/>
    <w:rsid w:val="00496ED4"/>
    <w:rsid w:val="004A0C76"/>
    <w:rsid w:val="004A1036"/>
    <w:rsid w:val="004A5E1A"/>
    <w:rsid w:val="004A7724"/>
    <w:rsid w:val="004B6EC0"/>
    <w:rsid w:val="004B7EB4"/>
    <w:rsid w:val="004C748B"/>
    <w:rsid w:val="004D5397"/>
    <w:rsid w:val="004D5A3A"/>
    <w:rsid w:val="004E194D"/>
    <w:rsid w:val="004E2BBC"/>
    <w:rsid w:val="004F5510"/>
    <w:rsid w:val="00501F73"/>
    <w:rsid w:val="0050239E"/>
    <w:rsid w:val="00503E28"/>
    <w:rsid w:val="0051659C"/>
    <w:rsid w:val="00516D5A"/>
    <w:rsid w:val="005173AA"/>
    <w:rsid w:val="00517583"/>
    <w:rsid w:val="0052090C"/>
    <w:rsid w:val="00524005"/>
    <w:rsid w:val="005323A4"/>
    <w:rsid w:val="00537504"/>
    <w:rsid w:val="005404FE"/>
    <w:rsid w:val="005423A0"/>
    <w:rsid w:val="0054335F"/>
    <w:rsid w:val="00544211"/>
    <w:rsid w:val="0054551E"/>
    <w:rsid w:val="00546038"/>
    <w:rsid w:val="00546254"/>
    <w:rsid w:val="005574CC"/>
    <w:rsid w:val="005575DA"/>
    <w:rsid w:val="00563B3D"/>
    <w:rsid w:val="005652EE"/>
    <w:rsid w:val="00573794"/>
    <w:rsid w:val="0059010E"/>
    <w:rsid w:val="005902D0"/>
    <w:rsid w:val="00592B44"/>
    <w:rsid w:val="00593408"/>
    <w:rsid w:val="00595C5B"/>
    <w:rsid w:val="005A1DCC"/>
    <w:rsid w:val="005A3DD7"/>
    <w:rsid w:val="005A43A0"/>
    <w:rsid w:val="005A78E6"/>
    <w:rsid w:val="005B0E3D"/>
    <w:rsid w:val="005C296B"/>
    <w:rsid w:val="005C2E4D"/>
    <w:rsid w:val="005D2AE2"/>
    <w:rsid w:val="005D519F"/>
    <w:rsid w:val="005D56C9"/>
    <w:rsid w:val="005E628E"/>
    <w:rsid w:val="005E6459"/>
    <w:rsid w:val="005E6D59"/>
    <w:rsid w:val="005E70F5"/>
    <w:rsid w:val="005F1390"/>
    <w:rsid w:val="005F170E"/>
    <w:rsid w:val="005F296C"/>
    <w:rsid w:val="005F2FEF"/>
    <w:rsid w:val="005F6EB9"/>
    <w:rsid w:val="005F7EF4"/>
    <w:rsid w:val="00606389"/>
    <w:rsid w:val="00610DB6"/>
    <w:rsid w:val="00620F9A"/>
    <w:rsid w:val="00622A04"/>
    <w:rsid w:val="006261D2"/>
    <w:rsid w:val="00631EDB"/>
    <w:rsid w:val="00633C92"/>
    <w:rsid w:val="00635BB7"/>
    <w:rsid w:val="00635FE0"/>
    <w:rsid w:val="00637886"/>
    <w:rsid w:val="00641EE8"/>
    <w:rsid w:val="00652DEA"/>
    <w:rsid w:val="00663A4D"/>
    <w:rsid w:val="00673194"/>
    <w:rsid w:val="00673949"/>
    <w:rsid w:val="00676306"/>
    <w:rsid w:val="00690E50"/>
    <w:rsid w:val="00691F0C"/>
    <w:rsid w:val="006940CA"/>
    <w:rsid w:val="006966D4"/>
    <w:rsid w:val="006B07D7"/>
    <w:rsid w:val="006B27DA"/>
    <w:rsid w:val="006B7D83"/>
    <w:rsid w:val="006B7FFD"/>
    <w:rsid w:val="006C252A"/>
    <w:rsid w:val="006C3B09"/>
    <w:rsid w:val="006C4F17"/>
    <w:rsid w:val="006D22A8"/>
    <w:rsid w:val="006D3810"/>
    <w:rsid w:val="006D704A"/>
    <w:rsid w:val="006E2D94"/>
    <w:rsid w:val="006E7509"/>
    <w:rsid w:val="0070138F"/>
    <w:rsid w:val="00706675"/>
    <w:rsid w:val="00711709"/>
    <w:rsid w:val="00713DF7"/>
    <w:rsid w:val="00715623"/>
    <w:rsid w:val="00716596"/>
    <w:rsid w:val="0071729A"/>
    <w:rsid w:val="00717B9E"/>
    <w:rsid w:val="00723CB1"/>
    <w:rsid w:val="00726914"/>
    <w:rsid w:val="0073002C"/>
    <w:rsid w:val="0073700E"/>
    <w:rsid w:val="00742010"/>
    <w:rsid w:val="00746081"/>
    <w:rsid w:val="0075091E"/>
    <w:rsid w:val="007519C8"/>
    <w:rsid w:val="007527E0"/>
    <w:rsid w:val="00760360"/>
    <w:rsid w:val="00763089"/>
    <w:rsid w:val="007669BF"/>
    <w:rsid w:val="00767809"/>
    <w:rsid w:val="00775734"/>
    <w:rsid w:val="00784FBB"/>
    <w:rsid w:val="0078573A"/>
    <w:rsid w:val="00793367"/>
    <w:rsid w:val="007A390F"/>
    <w:rsid w:val="007B2836"/>
    <w:rsid w:val="007B6BD7"/>
    <w:rsid w:val="007C3377"/>
    <w:rsid w:val="007D7177"/>
    <w:rsid w:val="007E0941"/>
    <w:rsid w:val="007E6AE0"/>
    <w:rsid w:val="007F6053"/>
    <w:rsid w:val="007F7F23"/>
    <w:rsid w:val="00803BF1"/>
    <w:rsid w:val="00811FBE"/>
    <w:rsid w:val="00814E2D"/>
    <w:rsid w:val="00821C33"/>
    <w:rsid w:val="00841DB4"/>
    <w:rsid w:val="008453AF"/>
    <w:rsid w:val="00851CDB"/>
    <w:rsid w:val="008538A8"/>
    <w:rsid w:val="00857F6E"/>
    <w:rsid w:val="00867C1F"/>
    <w:rsid w:val="008725D8"/>
    <w:rsid w:val="008752C8"/>
    <w:rsid w:val="00877AD5"/>
    <w:rsid w:val="008814E7"/>
    <w:rsid w:val="00885197"/>
    <w:rsid w:val="00885DE1"/>
    <w:rsid w:val="00886881"/>
    <w:rsid w:val="00886F44"/>
    <w:rsid w:val="00886F4B"/>
    <w:rsid w:val="00887BF9"/>
    <w:rsid w:val="0089413C"/>
    <w:rsid w:val="008A6F5E"/>
    <w:rsid w:val="008A77F3"/>
    <w:rsid w:val="008B57AB"/>
    <w:rsid w:val="008B7859"/>
    <w:rsid w:val="008C5472"/>
    <w:rsid w:val="008C55C4"/>
    <w:rsid w:val="008C5CAC"/>
    <w:rsid w:val="008C75D4"/>
    <w:rsid w:val="008D041E"/>
    <w:rsid w:val="008D16DF"/>
    <w:rsid w:val="008D18AD"/>
    <w:rsid w:val="008D2783"/>
    <w:rsid w:val="008E0599"/>
    <w:rsid w:val="008E6092"/>
    <w:rsid w:val="008E7431"/>
    <w:rsid w:val="008F072E"/>
    <w:rsid w:val="008F39A3"/>
    <w:rsid w:val="008F4F08"/>
    <w:rsid w:val="008F5055"/>
    <w:rsid w:val="00905743"/>
    <w:rsid w:val="00913F6F"/>
    <w:rsid w:val="00914A9B"/>
    <w:rsid w:val="00923721"/>
    <w:rsid w:val="00924831"/>
    <w:rsid w:val="00924F39"/>
    <w:rsid w:val="009305DD"/>
    <w:rsid w:val="00930A7C"/>
    <w:rsid w:val="009368FC"/>
    <w:rsid w:val="00937D87"/>
    <w:rsid w:val="00951B4C"/>
    <w:rsid w:val="00956523"/>
    <w:rsid w:val="00963319"/>
    <w:rsid w:val="00972357"/>
    <w:rsid w:val="009742A4"/>
    <w:rsid w:val="00974DD4"/>
    <w:rsid w:val="00975BB2"/>
    <w:rsid w:val="00984A37"/>
    <w:rsid w:val="009854D9"/>
    <w:rsid w:val="0099379E"/>
    <w:rsid w:val="0099496F"/>
    <w:rsid w:val="00995A18"/>
    <w:rsid w:val="009969FB"/>
    <w:rsid w:val="009971C3"/>
    <w:rsid w:val="009A5655"/>
    <w:rsid w:val="009A666B"/>
    <w:rsid w:val="009B0239"/>
    <w:rsid w:val="009B1BB9"/>
    <w:rsid w:val="009B62B6"/>
    <w:rsid w:val="009C07C6"/>
    <w:rsid w:val="009C245E"/>
    <w:rsid w:val="009C7832"/>
    <w:rsid w:val="009D25D7"/>
    <w:rsid w:val="009D6739"/>
    <w:rsid w:val="009E03A1"/>
    <w:rsid w:val="009E61D3"/>
    <w:rsid w:val="009E73CD"/>
    <w:rsid w:val="009F452D"/>
    <w:rsid w:val="009F5173"/>
    <w:rsid w:val="00A00578"/>
    <w:rsid w:val="00A040A7"/>
    <w:rsid w:val="00A050A3"/>
    <w:rsid w:val="00A11CAA"/>
    <w:rsid w:val="00A201B8"/>
    <w:rsid w:val="00A2414A"/>
    <w:rsid w:val="00A2551A"/>
    <w:rsid w:val="00A25827"/>
    <w:rsid w:val="00A32CFF"/>
    <w:rsid w:val="00A35409"/>
    <w:rsid w:val="00A364D7"/>
    <w:rsid w:val="00A4057C"/>
    <w:rsid w:val="00A47F7A"/>
    <w:rsid w:val="00A5166B"/>
    <w:rsid w:val="00A56D9A"/>
    <w:rsid w:val="00A67E78"/>
    <w:rsid w:val="00A731F1"/>
    <w:rsid w:val="00A73EBB"/>
    <w:rsid w:val="00A76EED"/>
    <w:rsid w:val="00A800EE"/>
    <w:rsid w:val="00A827BB"/>
    <w:rsid w:val="00A91E48"/>
    <w:rsid w:val="00A93CAE"/>
    <w:rsid w:val="00A95031"/>
    <w:rsid w:val="00A965B5"/>
    <w:rsid w:val="00AA0C58"/>
    <w:rsid w:val="00AA10E5"/>
    <w:rsid w:val="00AA531E"/>
    <w:rsid w:val="00AB0FC0"/>
    <w:rsid w:val="00AB67B2"/>
    <w:rsid w:val="00AC1D42"/>
    <w:rsid w:val="00AC50F9"/>
    <w:rsid w:val="00AC696C"/>
    <w:rsid w:val="00AD47C9"/>
    <w:rsid w:val="00AD6BFB"/>
    <w:rsid w:val="00AD7115"/>
    <w:rsid w:val="00AE03FB"/>
    <w:rsid w:val="00AE7957"/>
    <w:rsid w:val="00AF02D9"/>
    <w:rsid w:val="00AF36AD"/>
    <w:rsid w:val="00AF5360"/>
    <w:rsid w:val="00AF54F2"/>
    <w:rsid w:val="00B000BE"/>
    <w:rsid w:val="00B04101"/>
    <w:rsid w:val="00B05469"/>
    <w:rsid w:val="00B060F9"/>
    <w:rsid w:val="00B13A05"/>
    <w:rsid w:val="00B1469C"/>
    <w:rsid w:val="00B16AC2"/>
    <w:rsid w:val="00B26164"/>
    <w:rsid w:val="00B33C77"/>
    <w:rsid w:val="00B359F9"/>
    <w:rsid w:val="00B438C8"/>
    <w:rsid w:val="00B47A45"/>
    <w:rsid w:val="00B51B02"/>
    <w:rsid w:val="00B5697F"/>
    <w:rsid w:val="00B6104D"/>
    <w:rsid w:val="00B62D45"/>
    <w:rsid w:val="00B6317C"/>
    <w:rsid w:val="00B7477C"/>
    <w:rsid w:val="00B80B4F"/>
    <w:rsid w:val="00B825AB"/>
    <w:rsid w:val="00B83E2F"/>
    <w:rsid w:val="00B93307"/>
    <w:rsid w:val="00B9353E"/>
    <w:rsid w:val="00B93CC9"/>
    <w:rsid w:val="00B952F6"/>
    <w:rsid w:val="00B97B91"/>
    <w:rsid w:val="00BA1A63"/>
    <w:rsid w:val="00BC1AAA"/>
    <w:rsid w:val="00BC46C7"/>
    <w:rsid w:val="00BC536D"/>
    <w:rsid w:val="00BD6A7D"/>
    <w:rsid w:val="00BE0509"/>
    <w:rsid w:val="00BE48BA"/>
    <w:rsid w:val="00BE5C65"/>
    <w:rsid w:val="00BE66F2"/>
    <w:rsid w:val="00BF6AF8"/>
    <w:rsid w:val="00C07A5D"/>
    <w:rsid w:val="00C11765"/>
    <w:rsid w:val="00C145F4"/>
    <w:rsid w:val="00C24C48"/>
    <w:rsid w:val="00C2631C"/>
    <w:rsid w:val="00C32337"/>
    <w:rsid w:val="00C34992"/>
    <w:rsid w:val="00C37E98"/>
    <w:rsid w:val="00C417A3"/>
    <w:rsid w:val="00C41A1C"/>
    <w:rsid w:val="00C46711"/>
    <w:rsid w:val="00C46C37"/>
    <w:rsid w:val="00C6110B"/>
    <w:rsid w:val="00C63A0B"/>
    <w:rsid w:val="00C647A8"/>
    <w:rsid w:val="00C65827"/>
    <w:rsid w:val="00C66BA9"/>
    <w:rsid w:val="00C67EE5"/>
    <w:rsid w:val="00C775A2"/>
    <w:rsid w:val="00C82113"/>
    <w:rsid w:val="00C90353"/>
    <w:rsid w:val="00C91368"/>
    <w:rsid w:val="00C913F7"/>
    <w:rsid w:val="00C94F4B"/>
    <w:rsid w:val="00CA6C4C"/>
    <w:rsid w:val="00CA7B2F"/>
    <w:rsid w:val="00CB4AEC"/>
    <w:rsid w:val="00CB67A7"/>
    <w:rsid w:val="00CC21CF"/>
    <w:rsid w:val="00CD24D0"/>
    <w:rsid w:val="00CD4CE5"/>
    <w:rsid w:val="00CE30DF"/>
    <w:rsid w:val="00CE4B19"/>
    <w:rsid w:val="00CE7D59"/>
    <w:rsid w:val="00CF16DF"/>
    <w:rsid w:val="00CF21AF"/>
    <w:rsid w:val="00CF2AE4"/>
    <w:rsid w:val="00D06BD5"/>
    <w:rsid w:val="00D07635"/>
    <w:rsid w:val="00D106E8"/>
    <w:rsid w:val="00D10EF1"/>
    <w:rsid w:val="00D11D97"/>
    <w:rsid w:val="00D15D8E"/>
    <w:rsid w:val="00D26BC1"/>
    <w:rsid w:val="00D30ED1"/>
    <w:rsid w:val="00D318EA"/>
    <w:rsid w:val="00D33F55"/>
    <w:rsid w:val="00D40EAD"/>
    <w:rsid w:val="00D4119E"/>
    <w:rsid w:val="00D514FB"/>
    <w:rsid w:val="00D60549"/>
    <w:rsid w:val="00D6126B"/>
    <w:rsid w:val="00D62B7B"/>
    <w:rsid w:val="00D73303"/>
    <w:rsid w:val="00D84184"/>
    <w:rsid w:val="00D844FA"/>
    <w:rsid w:val="00D847B9"/>
    <w:rsid w:val="00D9243D"/>
    <w:rsid w:val="00D95829"/>
    <w:rsid w:val="00D96AE7"/>
    <w:rsid w:val="00DA052A"/>
    <w:rsid w:val="00DA0685"/>
    <w:rsid w:val="00DA6A3D"/>
    <w:rsid w:val="00DB2D1B"/>
    <w:rsid w:val="00DC04AF"/>
    <w:rsid w:val="00DC11E8"/>
    <w:rsid w:val="00DC4751"/>
    <w:rsid w:val="00DC73FF"/>
    <w:rsid w:val="00DD266C"/>
    <w:rsid w:val="00DD4348"/>
    <w:rsid w:val="00DD5582"/>
    <w:rsid w:val="00DE1613"/>
    <w:rsid w:val="00DE335C"/>
    <w:rsid w:val="00DE41BB"/>
    <w:rsid w:val="00DE6F41"/>
    <w:rsid w:val="00DF0AF4"/>
    <w:rsid w:val="00DF23C5"/>
    <w:rsid w:val="00DF2783"/>
    <w:rsid w:val="00DF64C4"/>
    <w:rsid w:val="00E010AD"/>
    <w:rsid w:val="00E06BDF"/>
    <w:rsid w:val="00E13D35"/>
    <w:rsid w:val="00E14933"/>
    <w:rsid w:val="00E214BB"/>
    <w:rsid w:val="00E23442"/>
    <w:rsid w:val="00E2456A"/>
    <w:rsid w:val="00E249BC"/>
    <w:rsid w:val="00E2594F"/>
    <w:rsid w:val="00E31FC6"/>
    <w:rsid w:val="00E358C8"/>
    <w:rsid w:val="00E40B31"/>
    <w:rsid w:val="00E41B2D"/>
    <w:rsid w:val="00E452B2"/>
    <w:rsid w:val="00E45F8F"/>
    <w:rsid w:val="00E46B77"/>
    <w:rsid w:val="00E46D56"/>
    <w:rsid w:val="00E50EE6"/>
    <w:rsid w:val="00E53184"/>
    <w:rsid w:val="00E5367A"/>
    <w:rsid w:val="00E545FC"/>
    <w:rsid w:val="00E57F95"/>
    <w:rsid w:val="00E60782"/>
    <w:rsid w:val="00E617AE"/>
    <w:rsid w:val="00E716FB"/>
    <w:rsid w:val="00E7687A"/>
    <w:rsid w:val="00E87321"/>
    <w:rsid w:val="00E91AF7"/>
    <w:rsid w:val="00E92F14"/>
    <w:rsid w:val="00E93C8C"/>
    <w:rsid w:val="00EA65FA"/>
    <w:rsid w:val="00EA761D"/>
    <w:rsid w:val="00EB54BC"/>
    <w:rsid w:val="00EB6BDE"/>
    <w:rsid w:val="00EB7159"/>
    <w:rsid w:val="00EC3818"/>
    <w:rsid w:val="00EC5D5B"/>
    <w:rsid w:val="00EC62A9"/>
    <w:rsid w:val="00ED4DD0"/>
    <w:rsid w:val="00ED70F8"/>
    <w:rsid w:val="00EE20AB"/>
    <w:rsid w:val="00EE2313"/>
    <w:rsid w:val="00EE538E"/>
    <w:rsid w:val="00EE63DD"/>
    <w:rsid w:val="00EE6B04"/>
    <w:rsid w:val="00EF6D45"/>
    <w:rsid w:val="00F00408"/>
    <w:rsid w:val="00F00E66"/>
    <w:rsid w:val="00F110B6"/>
    <w:rsid w:val="00F17317"/>
    <w:rsid w:val="00F2111E"/>
    <w:rsid w:val="00F4318B"/>
    <w:rsid w:val="00F527AA"/>
    <w:rsid w:val="00F55DDF"/>
    <w:rsid w:val="00F6147E"/>
    <w:rsid w:val="00F6616C"/>
    <w:rsid w:val="00F71C2F"/>
    <w:rsid w:val="00F73070"/>
    <w:rsid w:val="00F73285"/>
    <w:rsid w:val="00F75B41"/>
    <w:rsid w:val="00F8046C"/>
    <w:rsid w:val="00F84E09"/>
    <w:rsid w:val="00F85C96"/>
    <w:rsid w:val="00F93481"/>
    <w:rsid w:val="00F93DC0"/>
    <w:rsid w:val="00FA293C"/>
    <w:rsid w:val="00FA663B"/>
    <w:rsid w:val="00FB2C8A"/>
    <w:rsid w:val="00FB344F"/>
    <w:rsid w:val="00FB641C"/>
    <w:rsid w:val="00FB6679"/>
    <w:rsid w:val="00FC3D28"/>
    <w:rsid w:val="00FD53F3"/>
    <w:rsid w:val="00FD6C70"/>
    <w:rsid w:val="00FD71EE"/>
    <w:rsid w:val="00FE1301"/>
    <w:rsid w:val="00FF3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4EF47"/>
  <w15:docId w15:val="{47389A0E-A6F7-4670-8FA8-30AC82FF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992"/>
    <w:pPr>
      <w:suppressAutoHyphens/>
      <w:spacing w:before="60"/>
      <w:jc w:val="both"/>
    </w:pPr>
    <w:rPr>
      <w:rFonts w:ascii="Tahoma" w:hAnsi="Tahoma"/>
      <w:lang w:eastAsia="ar-SA"/>
    </w:rPr>
  </w:style>
  <w:style w:type="paragraph" w:styleId="Ttulo1">
    <w:name w:val="heading 1"/>
    <w:aliases w:val="Título - Documentos SGI"/>
    <w:next w:val="Normal"/>
    <w:autoRedefine/>
    <w:qFormat/>
    <w:rsid w:val="00C34992"/>
    <w:pPr>
      <w:numPr>
        <w:numId w:val="2"/>
      </w:numPr>
      <w:spacing w:before="120"/>
      <w:ind w:left="357" w:hanging="357"/>
      <w:jc w:val="both"/>
      <w:outlineLvl w:val="0"/>
    </w:pPr>
    <w:rPr>
      <w:rFonts w:ascii="Tahoma" w:hAnsi="Tahoma"/>
      <w:b/>
      <w:caps/>
      <w:sz w:val="22"/>
      <w:szCs w:val="24"/>
      <w:lang w:eastAsia="ar-SA"/>
    </w:rPr>
  </w:style>
  <w:style w:type="paragraph" w:styleId="Ttulo2">
    <w:name w:val="heading 2"/>
    <w:aliases w:val="Texto - Documento SGI"/>
    <w:basedOn w:val="Normal"/>
    <w:next w:val="Normal"/>
    <w:qFormat/>
    <w:rsid w:val="00A67E78"/>
    <w:pPr>
      <w:tabs>
        <w:tab w:val="num" w:pos="0"/>
      </w:tabs>
      <w:outlineLvl w:val="1"/>
    </w:pPr>
    <w:rPr>
      <w:rFonts w:asciiTheme="minorHAnsi" w:hAnsiTheme="minorHAnsi"/>
      <w:sz w:val="22"/>
      <w:szCs w:val="22"/>
      <w:lang w:eastAsia="pt-BR"/>
    </w:rPr>
  </w:style>
  <w:style w:type="paragraph" w:styleId="Ttulo3">
    <w:name w:val="heading 3"/>
    <w:aliases w:val="Tópico - Documento SGI"/>
    <w:basedOn w:val="Normal"/>
    <w:next w:val="Normal"/>
    <w:link w:val="Ttulo3Char"/>
    <w:qFormat/>
    <w:rsid w:val="00951B4C"/>
    <w:pPr>
      <w:numPr>
        <w:numId w:val="16"/>
      </w:numPr>
      <w:ind w:left="426"/>
      <w:outlineLvl w:val="2"/>
    </w:pPr>
    <w:rPr>
      <w:rFonts w:asciiTheme="minorHAnsi" w:hAnsiTheme="minorHAnsi" w:cs="Arial"/>
      <w:color w:val="000000"/>
      <w:sz w:val="22"/>
      <w:szCs w:val="22"/>
      <w:lang w:eastAsia="pt-BR"/>
    </w:rPr>
  </w:style>
  <w:style w:type="paragraph" w:styleId="Ttulo4">
    <w:name w:val="heading 4"/>
    <w:aliases w:val="Sub-título 1 - Documento SGI"/>
    <w:basedOn w:val="Normal"/>
    <w:next w:val="Normal"/>
    <w:rsid w:val="00403F2A"/>
    <w:pPr>
      <w:keepNext/>
      <w:numPr>
        <w:numId w:val="3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rsid w:val="005D2AE2"/>
    <w:pPr>
      <w:keepNext/>
      <w:tabs>
        <w:tab w:val="num" w:pos="0"/>
      </w:tabs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5D2AE2"/>
    <w:rPr>
      <w:rFonts w:ascii="Arial" w:hAnsi="Arial"/>
      <w:b/>
      <w:i w:val="0"/>
      <w:sz w:val="24"/>
      <w:u w:val="none"/>
    </w:rPr>
  </w:style>
  <w:style w:type="character" w:customStyle="1" w:styleId="WW8Num4z0">
    <w:name w:val="WW8Num4z0"/>
    <w:rsid w:val="005D2AE2"/>
    <w:rPr>
      <w:rFonts w:ascii="Arial" w:hAnsi="Arial"/>
      <w:b/>
      <w:i w:val="0"/>
      <w:sz w:val="24"/>
      <w:u w:val="none"/>
    </w:rPr>
  </w:style>
  <w:style w:type="character" w:customStyle="1" w:styleId="Absatz-Standardschriftart">
    <w:name w:val="Absatz-Standardschriftart"/>
    <w:rsid w:val="005D2AE2"/>
  </w:style>
  <w:style w:type="character" w:customStyle="1" w:styleId="WW8Num5z0">
    <w:name w:val="WW8Num5z0"/>
    <w:rsid w:val="005D2AE2"/>
    <w:rPr>
      <w:rFonts w:ascii="Arial" w:hAnsi="Arial"/>
      <w:b/>
      <w:i w:val="0"/>
      <w:sz w:val="24"/>
      <w:u w:val="none"/>
    </w:rPr>
  </w:style>
  <w:style w:type="character" w:customStyle="1" w:styleId="WW8Num7z0">
    <w:name w:val="WW8Num7z0"/>
    <w:rsid w:val="005D2AE2"/>
    <w:rPr>
      <w:rFonts w:ascii="Wingdings" w:hAnsi="Wingdings"/>
    </w:rPr>
  </w:style>
  <w:style w:type="character" w:customStyle="1" w:styleId="WW8Num7z1">
    <w:name w:val="WW8Num7z1"/>
    <w:rsid w:val="005D2AE2"/>
    <w:rPr>
      <w:rFonts w:ascii="Courier New" w:hAnsi="Courier New"/>
    </w:rPr>
  </w:style>
  <w:style w:type="character" w:customStyle="1" w:styleId="WW8Num7z3">
    <w:name w:val="WW8Num7z3"/>
    <w:rsid w:val="005D2AE2"/>
    <w:rPr>
      <w:rFonts w:ascii="Symbol" w:hAnsi="Symbol"/>
    </w:rPr>
  </w:style>
  <w:style w:type="character" w:customStyle="1" w:styleId="WW8Num9z0">
    <w:name w:val="WW8Num9z0"/>
    <w:rsid w:val="005D2AE2"/>
    <w:rPr>
      <w:rFonts w:ascii="Arial" w:hAnsi="Arial"/>
      <w:b/>
      <w:i w:val="0"/>
      <w:sz w:val="24"/>
      <w:u w:val="none"/>
    </w:rPr>
  </w:style>
  <w:style w:type="character" w:customStyle="1" w:styleId="WW8Num10z0">
    <w:name w:val="WW8Num10z0"/>
    <w:rsid w:val="005D2AE2"/>
    <w:rPr>
      <w:rFonts w:ascii="Symbol" w:hAnsi="Symbol"/>
    </w:rPr>
  </w:style>
  <w:style w:type="character" w:customStyle="1" w:styleId="WW8Num10z1">
    <w:name w:val="WW8Num10z1"/>
    <w:rsid w:val="005D2AE2"/>
    <w:rPr>
      <w:rFonts w:ascii="Courier New" w:hAnsi="Courier New"/>
    </w:rPr>
  </w:style>
  <w:style w:type="character" w:customStyle="1" w:styleId="WW8Num10z2">
    <w:name w:val="WW8Num10z2"/>
    <w:rsid w:val="005D2AE2"/>
    <w:rPr>
      <w:rFonts w:ascii="Wingdings" w:hAnsi="Wingdings"/>
    </w:rPr>
  </w:style>
  <w:style w:type="character" w:customStyle="1" w:styleId="WW8Num11z0">
    <w:name w:val="WW8Num11z0"/>
    <w:rsid w:val="005D2AE2"/>
    <w:rPr>
      <w:rFonts w:ascii="Arial" w:hAnsi="Arial"/>
      <w:b/>
      <w:i w:val="0"/>
      <w:sz w:val="24"/>
      <w:u w:val="none"/>
    </w:rPr>
  </w:style>
  <w:style w:type="character" w:customStyle="1" w:styleId="WW8Num13z0">
    <w:name w:val="WW8Num13z0"/>
    <w:rsid w:val="005D2AE2"/>
    <w:rPr>
      <w:rFonts w:ascii="Arial" w:hAnsi="Arial"/>
      <w:b/>
      <w:i w:val="0"/>
      <w:sz w:val="24"/>
      <w:u w:val="none"/>
    </w:rPr>
  </w:style>
  <w:style w:type="character" w:customStyle="1" w:styleId="WW8Num14z0">
    <w:name w:val="WW8Num14z0"/>
    <w:rsid w:val="005D2AE2"/>
    <w:rPr>
      <w:rFonts w:ascii="Arial" w:hAnsi="Arial"/>
      <w:b/>
      <w:i w:val="0"/>
      <w:sz w:val="24"/>
      <w:u w:val="none"/>
    </w:rPr>
  </w:style>
  <w:style w:type="character" w:customStyle="1" w:styleId="WW8Num15z0">
    <w:name w:val="WW8Num15z0"/>
    <w:rsid w:val="005D2AE2"/>
    <w:rPr>
      <w:rFonts w:ascii="Arial" w:hAnsi="Arial"/>
      <w:b/>
      <w:i w:val="0"/>
      <w:sz w:val="24"/>
      <w:u w:val="none"/>
    </w:rPr>
  </w:style>
  <w:style w:type="character" w:customStyle="1" w:styleId="WW8Num16z0">
    <w:name w:val="WW8Num16z0"/>
    <w:rsid w:val="005D2AE2"/>
    <w:rPr>
      <w:rFonts w:ascii="Arial" w:hAnsi="Arial"/>
      <w:b/>
      <w:i w:val="0"/>
      <w:sz w:val="24"/>
      <w:u w:val="none"/>
    </w:rPr>
  </w:style>
  <w:style w:type="character" w:customStyle="1" w:styleId="WW8Num17z0">
    <w:name w:val="WW8Num17z0"/>
    <w:rsid w:val="005D2AE2"/>
    <w:rPr>
      <w:rFonts w:ascii="Arial" w:hAnsi="Arial"/>
      <w:b/>
      <w:i w:val="0"/>
      <w:sz w:val="24"/>
      <w:u w:val="none"/>
    </w:rPr>
  </w:style>
  <w:style w:type="character" w:customStyle="1" w:styleId="WW8Num18z0">
    <w:name w:val="WW8Num18z0"/>
    <w:rsid w:val="005D2AE2"/>
    <w:rPr>
      <w:rFonts w:ascii="Arial" w:hAnsi="Arial"/>
      <w:b/>
      <w:i w:val="0"/>
      <w:sz w:val="24"/>
      <w:u w:val="none"/>
    </w:rPr>
  </w:style>
  <w:style w:type="character" w:customStyle="1" w:styleId="WW8Num19z0">
    <w:name w:val="WW8Num19z0"/>
    <w:rsid w:val="005D2AE2"/>
    <w:rPr>
      <w:rFonts w:ascii="Arial" w:hAnsi="Arial"/>
      <w:b/>
      <w:i w:val="0"/>
      <w:sz w:val="24"/>
      <w:u w:val="none"/>
    </w:rPr>
  </w:style>
  <w:style w:type="character" w:customStyle="1" w:styleId="WW8Num20z0">
    <w:name w:val="WW8Num20z0"/>
    <w:rsid w:val="005D2AE2"/>
    <w:rPr>
      <w:rFonts w:ascii="Arial" w:hAnsi="Arial"/>
      <w:b/>
      <w:i w:val="0"/>
      <w:sz w:val="24"/>
      <w:u w:val="none"/>
    </w:rPr>
  </w:style>
  <w:style w:type="character" w:customStyle="1" w:styleId="WW8Num21z0">
    <w:name w:val="WW8Num21z0"/>
    <w:rsid w:val="005D2AE2"/>
    <w:rPr>
      <w:rFonts w:ascii="Arial" w:hAnsi="Arial"/>
      <w:b/>
      <w:i w:val="0"/>
      <w:sz w:val="24"/>
      <w:u w:val="none"/>
    </w:rPr>
  </w:style>
  <w:style w:type="character" w:customStyle="1" w:styleId="WW8Num22z0">
    <w:name w:val="WW8Num22z0"/>
    <w:rsid w:val="005D2AE2"/>
    <w:rPr>
      <w:rFonts w:ascii="Arial" w:hAnsi="Arial"/>
      <w:b/>
      <w:i w:val="0"/>
      <w:sz w:val="24"/>
      <w:u w:val="none"/>
    </w:rPr>
  </w:style>
  <w:style w:type="character" w:customStyle="1" w:styleId="WW8Num23z0">
    <w:name w:val="WW8Num23z0"/>
    <w:rsid w:val="005D2AE2"/>
    <w:rPr>
      <w:rFonts w:ascii="Arial" w:hAnsi="Arial"/>
      <w:b/>
      <w:i w:val="0"/>
      <w:sz w:val="24"/>
      <w:u w:val="none"/>
    </w:rPr>
  </w:style>
  <w:style w:type="character" w:customStyle="1" w:styleId="WW8Num24z0">
    <w:name w:val="WW8Num24z0"/>
    <w:rsid w:val="005D2AE2"/>
    <w:rPr>
      <w:rFonts w:ascii="Arial" w:hAnsi="Arial"/>
      <w:b/>
      <w:i w:val="0"/>
      <w:sz w:val="24"/>
      <w:u w:val="none"/>
    </w:rPr>
  </w:style>
  <w:style w:type="character" w:customStyle="1" w:styleId="WW8Num26z0">
    <w:name w:val="WW8Num26z0"/>
    <w:rsid w:val="005D2AE2"/>
    <w:rPr>
      <w:rFonts w:ascii="Arial" w:hAnsi="Arial"/>
      <w:b/>
      <w:i w:val="0"/>
      <w:sz w:val="24"/>
      <w:u w:val="none"/>
    </w:rPr>
  </w:style>
  <w:style w:type="character" w:customStyle="1" w:styleId="WW8Num27z0">
    <w:name w:val="WW8Num27z0"/>
    <w:rsid w:val="005D2AE2"/>
    <w:rPr>
      <w:rFonts w:ascii="Arial" w:hAnsi="Arial"/>
      <w:b/>
      <w:i w:val="0"/>
      <w:sz w:val="24"/>
      <w:u w:val="none"/>
    </w:rPr>
  </w:style>
  <w:style w:type="character" w:customStyle="1" w:styleId="WW8Num28z0">
    <w:name w:val="WW8Num28z0"/>
    <w:rsid w:val="005D2AE2"/>
    <w:rPr>
      <w:rFonts w:ascii="Arial" w:hAnsi="Arial"/>
      <w:b/>
      <w:i w:val="0"/>
      <w:sz w:val="24"/>
      <w:u w:val="none"/>
    </w:rPr>
  </w:style>
  <w:style w:type="character" w:customStyle="1" w:styleId="WW8Num29z0">
    <w:name w:val="WW8Num29z0"/>
    <w:rsid w:val="005D2AE2"/>
    <w:rPr>
      <w:rFonts w:ascii="Arial" w:hAnsi="Arial"/>
      <w:b/>
      <w:i w:val="0"/>
      <w:sz w:val="24"/>
      <w:u w:val="none"/>
    </w:rPr>
  </w:style>
  <w:style w:type="character" w:customStyle="1" w:styleId="WW8Num30z0">
    <w:name w:val="WW8Num30z0"/>
    <w:rsid w:val="005D2AE2"/>
    <w:rPr>
      <w:rFonts w:ascii="Arial" w:hAnsi="Arial"/>
      <w:b/>
      <w:i w:val="0"/>
      <w:sz w:val="24"/>
      <w:u w:val="none"/>
    </w:rPr>
  </w:style>
  <w:style w:type="character" w:customStyle="1" w:styleId="WW8Num32z0">
    <w:name w:val="WW8Num32z0"/>
    <w:rsid w:val="005D2AE2"/>
    <w:rPr>
      <w:rFonts w:ascii="Arial" w:hAnsi="Arial"/>
      <w:b/>
      <w:i w:val="0"/>
      <w:sz w:val="24"/>
      <w:u w:val="none"/>
    </w:rPr>
  </w:style>
  <w:style w:type="character" w:customStyle="1" w:styleId="WW8Num33z0">
    <w:name w:val="WW8Num33z0"/>
    <w:rsid w:val="005D2AE2"/>
    <w:rPr>
      <w:rFonts w:ascii="Arial" w:hAnsi="Arial"/>
      <w:b/>
      <w:i w:val="0"/>
      <w:sz w:val="24"/>
      <w:u w:val="none"/>
    </w:rPr>
  </w:style>
  <w:style w:type="character" w:customStyle="1" w:styleId="WW8Num35z0">
    <w:name w:val="WW8Num35z0"/>
    <w:rsid w:val="005D2AE2"/>
    <w:rPr>
      <w:rFonts w:ascii="Arial" w:hAnsi="Arial"/>
      <w:b/>
      <w:i w:val="0"/>
      <w:sz w:val="24"/>
      <w:u w:val="none"/>
    </w:rPr>
  </w:style>
  <w:style w:type="character" w:customStyle="1" w:styleId="WW8Num36z0">
    <w:name w:val="WW8Num36z0"/>
    <w:rsid w:val="005D2AE2"/>
    <w:rPr>
      <w:rFonts w:ascii="Times New Roman" w:hAnsi="Times New Roman"/>
    </w:rPr>
  </w:style>
  <w:style w:type="character" w:customStyle="1" w:styleId="WW8Num38z0">
    <w:name w:val="WW8Num38z0"/>
    <w:rsid w:val="005D2AE2"/>
    <w:rPr>
      <w:rFonts w:ascii="Arial" w:hAnsi="Arial"/>
      <w:b/>
      <w:i w:val="0"/>
      <w:sz w:val="24"/>
      <w:u w:val="none"/>
    </w:rPr>
  </w:style>
  <w:style w:type="character" w:customStyle="1" w:styleId="WW8Num39z0">
    <w:name w:val="WW8Num39z0"/>
    <w:rsid w:val="005D2AE2"/>
    <w:rPr>
      <w:rFonts w:ascii="Arial" w:hAnsi="Arial"/>
      <w:b/>
      <w:i w:val="0"/>
      <w:sz w:val="24"/>
      <w:u w:val="none"/>
    </w:rPr>
  </w:style>
  <w:style w:type="character" w:customStyle="1" w:styleId="WW8Num40z0">
    <w:name w:val="WW8Num40z0"/>
    <w:rsid w:val="005D2AE2"/>
    <w:rPr>
      <w:rFonts w:ascii="Arial" w:hAnsi="Arial"/>
      <w:b/>
      <w:i w:val="0"/>
      <w:sz w:val="24"/>
      <w:u w:val="none"/>
    </w:rPr>
  </w:style>
  <w:style w:type="character" w:customStyle="1" w:styleId="WW8Num42z0">
    <w:name w:val="WW8Num42z0"/>
    <w:rsid w:val="005D2AE2"/>
    <w:rPr>
      <w:rFonts w:ascii="Wingdings" w:hAnsi="Wingdings"/>
    </w:rPr>
  </w:style>
  <w:style w:type="character" w:customStyle="1" w:styleId="WW8Num42z1">
    <w:name w:val="WW8Num42z1"/>
    <w:rsid w:val="005D2AE2"/>
    <w:rPr>
      <w:rFonts w:ascii="Courier New" w:hAnsi="Courier New"/>
    </w:rPr>
  </w:style>
  <w:style w:type="character" w:customStyle="1" w:styleId="WW8Num42z3">
    <w:name w:val="WW8Num42z3"/>
    <w:rsid w:val="005D2AE2"/>
    <w:rPr>
      <w:rFonts w:ascii="Symbol" w:hAnsi="Symbol"/>
    </w:rPr>
  </w:style>
  <w:style w:type="character" w:customStyle="1" w:styleId="Fontepargpadro1">
    <w:name w:val="Fonte parág. padrão1"/>
    <w:rsid w:val="005D2AE2"/>
  </w:style>
  <w:style w:type="character" w:styleId="Nmerodepgina">
    <w:name w:val="page number"/>
    <w:basedOn w:val="Fontepargpadro1"/>
    <w:semiHidden/>
    <w:rsid w:val="005D2AE2"/>
  </w:style>
  <w:style w:type="character" w:styleId="Hyperlink">
    <w:name w:val="Hyperlink"/>
    <w:basedOn w:val="Fontepargpadro1"/>
    <w:semiHidden/>
    <w:rsid w:val="005D2AE2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5D2AE2"/>
    <w:rPr>
      <w:color w:val="800080"/>
      <w:u w:val="single"/>
    </w:rPr>
  </w:style>
  <w:style w:type="paragraph" w:customStyle="1" w:styleId="Captulo">
    <w:name w:val="Capítulo"/>
    <w:basedOn w:val="Normal"/>
    <w:next w:val="Corpodetexto"/>
    <w:rsid w:val="005D2AE2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semiHidden/>
    <w:rsid w:val="005D2AE2"/>
  </w:style>
  <w:style w:type="paragraph" w:styleId="Lista">
    <w:name w:val="List"/>
    <w:basedOn w:val="Corpodetexto"/>
    <w:semiHidden/>
    <w:rsid w:val="005D2AE2"/>
    <w:rPr>
      <w:rFonts w:cs="Tahoma"/>
    </w:rPr>
  </w:style>
  <w:style w:type="paragraph" w:customStyle="1" w:styleId="Legenda1">
    <w:name w:val="Legenda1"/>
    <w:basedOn w:val="Normal"/>
    <w:rsid w:val="005D2AE2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5D2AE2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rsid w:val="005D2AE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5D2AE2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5D2AE2"/>
    <w:pPr>
      <w:ind w:left="284"/>
    </w:pPr>
  </w:style>
  <w:style w:type="paragraph" w:customStyle="1" w:styleId="Corpodetexto21">
    <w:name w:val="Corpo de texto 21"/>
    <w:basedOn w:val="Normal"/>
    <w:rsid w:val="005D2AE2"/>
    <w:pPr>
      <w:jc w:val="center"/>
    </w:pPr>
  </w:style>
  <w:style w:type="paragraph" w:customStyle="1" w:styleId="Corpodetexto31">
    <w:name w:val="Corpo de texto 31"/>
    <w:basedOn w:val="Normal"/>
    <w:rsid w:val="005D2AE2"/>
    <w:rPr>
      <w:color w:val="FF0000"/>
    </w:rPr>
  </w:style>
  <w:style w:type="paragraph" w:customStyle="1" w:styleId="Recuodecorpodetexto21">
    <w:name w:val="Recuo de corpo de texto 21"/>
    <w:basedOn w:val="Normal"/>
    <w:rsid w:val="005D2AE2"/>
    <w:pPr>
      <w:tabs>
        <w:tab w:val="left" w:pos="3119"/>
      </w:tabs>
      <w:spacing w:before="120" w:after="120"/>
      <w:ind w:left="62"/>
    </w:pPr>
  </w:style>
  <w:style w:type="paragraph" w:customStyle="1" w:styleId="Recuodecorpodetexto31">
    <w:name w:val="Recuo de corpo de texto 31"/>
    <w:basedOn w:val="Normal"/>
    <w:rsid w:val="005D2AE2"/>
    <w:pPr>
      <w:spacing w:before="120" w:after="120"/>
      <w:ind w:left="1134" w:hanging="1134"/>
    </w:pPr>
  </w:style>
  <w:style w:type="paragraph" w:customStyle="1" w:styleId="Contedodatabela">
    <w:name w:val="Conteúdo da tabela"/>
    <w:basedOn w:val="Normal"/>
    <w:rsid w:val="005D2AE2"/>
    <w:pPr>
      <w:suppressLineNumbers/>
    </w:pPr>
  </w:style>
  <w:style w:type="paragraph" w:customStyle="1" w:styleId="Ttulodatabela">
    <w:name w:val="Título da tabela"/>
    <w:basedOn w:val="Contedodatabela"/>
    <w:rsid w:val="005D2AE2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5D2AE2"/>
  </w:style>
  <w:style w:type="paragraph" w:styleId="Textodebalo">
    <w:name w:val="Balloon Text"/>
    <w:basedOn w:val="Normal"/>
    <w:link w:val="TextodebaloChar"/>
    <w:uiPriority w:val="99"/>
    <w:semiHidden/>
    <w:unhideWhenUsed/>
    <w:rsid w:val="009969FB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69FB"/>
    <w:rPr>
      <w:rFonts w:ascii="Tahoma" w:hAnsi="Tahoma" w:cs="Tahoma"/>
      <w:sz w:val="16"/>
      <w:szCs w:val="16"/>
      <w:lang w:eastAsia="ar-SA"/>
    </w:rPr>
  </w:style>
  <w:style w:type="paragraph" w:customStyle="1" w:styleId="TtuloCentrado">
    <w:name w:val="Título Centrado"/>
    <w:basedOn w:val="Normal"/>
    <w:next w:val="Normal"/>
    <w:rsid w:val="002F5403"/>
    <w:pPr>
      <w:keepLines/>
      <w:pageBreakBefore/>
      <w:suppressAutoHyphens w:val="0"/>
      <w:spacing w:before="120" w:after="120"/>
      <w:jc w:val="center"/>
    </w:pPr>
    <w:rPr>
      <w:b/>
      <w:sz w:val="28"/>
      <w:lang w:eastAsia="pt-BR"/>
    </w:rPr>
  </w:style>
  <w:style w:type="table" w:styleId="Tabelacomgrade">
    <w:name w:val="Table Grid"/>
    <w:basedOn w:val="Tabelanormal"/>
    <w:uiPriority w:val="59"/>
    <w:rsid w:val="002541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742010"/>
    <w:rPr>
      <w:rFonts w:ascii="Arial" w:hAnsi="Arial"/>
      <w:sz w:val="24"/>
      <w:lang w:eastAsia="ar-SA"/>
    </w:rPr>
  </w:style>
  <w:style w:type="paragraph" w:customStyle="1" w:styleId="Pargrafo2">
    <w:name w:val="Parágrafo 2"/>
    <w:basedOn w:val="Normal"/>
    <w:link w:val="Pargrafo2Char"/>
    <w:rsid w:val="006B7D83"/>
    <w:pPr>
      <w:keepLines/>
      <w:suppressAutoHyphens w:val="0"/>
      <w:spacing w:before="120" w:after="120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A65FA"/>
    <w:pPr>
      <w:ind w:left="720"/>
      <w:contextualSpacing/>
    </w:pPr>
  </w:style>
  <w:style w:type="numbering" w:customStyle="1" w:styleId="Estilo1">
    <w:name w:val="Estilo1"/>
    <w:uiPriority w:val="99"/>
    <w:rsid w:val="007669BF"/>
    <w:pPr>
      <w:numPr>
        <w:numId w:val="1"/>
      </w:numPr>
    </w:pPr>
  </w:style>
  <w:style w:type="paragraph" w:customStyle="1" w:styleId="Subttulo1-DocumentoSGI">
    <w:name w:val="Subtítulo 1 - Documento SGI"/>
    <w:basedOn w:val="Pargrafo2"/>
    <w:link w:val="Subttulo1-DocumentoSGIChar"/>
    <w:autoRedefine/>
    <w:qFormat/>
    <w:rsid w:val="00C34992"/>
    <w:pPr>
      <w:keepLines w:val="0"/>
      <w:numPr>
        <w:ilvl w:val="1"/>
        <w:numId w:val="2"/>
      </w:numPr>
      <w:spacing w:after="0"/>
      <w:ind w:left="357" w:hanging="357"/>
    </w:pPr>
    <w:rPr>
      <w:b/>
      <w:szCs w:val="22"/>
    </w:rPr>
  </w:style>
  <w:style w:type="character" w:customStyle="1" w:styleId="Pargrafo2Char">
    <w:name w:val="Parágrafo 2 Char"/>
    <w:basedOn w:val="Fontepargpadro"/>
    <w:link w:val="Pargrafo2"/>
    <w:rsid w:val="00403F2A"/>
    <w:rPr>
      <w:rFonts w:ascii="Arial" w:hAnsi="Arial"/>
      <w:sz w:val="24"/>
    </w:rPr>
  </w:style>
  <w:style w:type="character" w:customStyle="1" w:styleId="Subttulo1-DocumentoSGIChar">
    <w:name w:val="Subtítulo 1 - Documento SGI Char"/>
    <w:basedOn w:val="Pargrafo2Char"/>
    <w:link w:val="Subttulo1-DocumentoSGI"/>
    <w:rsid w:val="00C34992"/>
    <w:rPr>
      <w:rFonts w:ascii="Tahoma" w:hAnsi="Tahoma"/>
      <w:b/>
      <w:sz w:val="24"/>
      <w:szCs w:val="22"/>
    </w:rPr>
  </w:style>
  <w:style w:type="paragraph" w:customStyle="1" w:styleId="Tpico2-DocumentoSGI">
    <w:name w:val="Tópico 2 - Documento SGI"/>
    <w:basedOn w:val="Ttulo3"/>
    <w:link w:val="Tpico2-DocumentoSGIChar"/>
    <w:qFormat/>
    <w:rsid w:val="00490CE9"/>
    <w:pPr>
      <w:ind w:left="1134"/>
    </w:pPr>
  </w:style>
  <w:style w:type="paragraph" w:customStyle="1" w:styleId="Subttulo2-DocumentoSGI">
    <w:name w:val="Subtítulo 2 - Documento SGI"/>
    <w:basedOn w:val="Subttulo1-DocumentoSGI"/>
    <w:link w:val="Subttulo2-DocumentoSGIChar"/>
    <w:autoRedefine/>
    <w:qFormat/>
    <w:rsid w:val="00715623"/>
    <w:pPr>
      <w:numPr>
        <w:ilvl w:val="2"/>
      </w:numPr>
      <w:ind w:left="709"/>
    </w:pPr>
  </w:style>
  <w:style w:type="character" w:customStyle="1" w:styleId="Ttulo3Char">
    <w:name w:val="Título 3 Char"/>
    <w:aliases w:val="Tópico - Documento SGI Char"/>
    <w:basedOn w:val="Fontepargpadro"/>
    <w:link w:val="Ttulo3"/>
    <w:rsid w:val="00951B4C"/>
    <w:rPr>
      <w:rFonts w:asciiTheme="minorHAnsi" w:hAnsiTheme="minorHAnsi" w:cs="Arial"/>
      <w:color w:val="000000"/>
      <w:sz w:val="22"/>
      <w:szCs w:val="22"/>
    </w:rPr>
  </w:style>
  <w:style w:type="character" w:customStyle="1" w:styleId="Tpico2-DocumentoSGIChar">
    <w:name w:val="Tópico 2 - Documento SGI Char"/>
    <w:basedOn w:val="Ttulo3Char"/>
    <w:link w:val="Tpico2-DocumentoSGI"/>
    <w:rsid w:val="00490CE9"/>
    <w:rPr>
      <w:rFonts w:ascii="Arial" w:hAnsi="Arial" w:cs="Arial"/>
      <w:color w:val="000000"/>
      <w:sz w:val="22"/>
      <w:szCs w:val="22"/>
    </w:rPr>
  </w:style>
  <w:style w:type="paragraph" w:customStyle="1" w:styleId="Subttulo3-DocumentodoSGI">
    <w:name w:val="Subtítulo 3 - Documento do SGI"/>
    <w:basedOn w:val="Subttulo2-DocumentoSGI"/>
    <w:link w:val="Subttulo3-DocumentodoSGIChar"/>
    <w:qFormat/>
    <w:rsid w:val="00F110B6"/>
    <w:pPr>
      <w:numPr>
        <w:ilvl w:val="3"/>
      </w:numPr>
      <w:ind w:left="1701" w:hanging="992"/>
    </w:pPr>
    <w:rPr>
      <w:b w:val="0"/>
    </w:rPr>
  </w:style>
  <w:style w:type="character" w:customStyle="1" w:styleId="Subttulo2-DocumentoSGIChar">
    <w:name w:val="Subtítulo 2 - Documento SGI Char"/>
    <w:basedOn w:val="Subttulo1-DocumentoSGIChar"/>
    <w:link w:val="Subttulo2-DocumentoSGI"/>
    <w:rsid w:val="00715623"/>
    <w:rPr>
      <w:rFonts w:asciiTheme="minorHAnsi" w:hAnsiTheme="minorHAnsi"/>
      <w:b/>
      <w:sz w:val="22"/>
      <w:szCs w:val="22"/>
    </w:rPr>
  </w:style>
  <w:style w:type="character" w:customStyle="1" w:styleId="Subttulo3-DocumentodoSGIChar">
    <w:name w:val="Subtítulo 3 - Documento do SGI Char"/>
    <w:basedOn w:val="Subttulo2-DocumentoSGIChar"/>
    <w:link w:val="Subttulo3-DocumentodoSGI"/>
    <w:rsid w:val="00F110B6"/>
    <w:rPr>
      <w:rFonts w:asciiTheme="minorHAnsi" w:hAnsiTheme="minorHAnsi"/>
      <w:b/>
      <w:sz w:val="22"/>
      <w:szCs w:val="22"/>
    </w:rPr>
  </w:style>
  <w:style w:type="paragraph" w:customStyle="1" w:styleId="Texto2-DocumentosdoSGI">
    <w:name w:val="Texto 2 - Documentos do SGI"/>
    <w:basedOn w:val="Tpico2-DocumentoSGI"/>
    <w:link w:val="Texto2-DocumentosdoSGIChar"/>
    <w:autoRedefine/>
    <w:qFormat/>
    <w:rsid w:val="00A201B8"/>
    <w:pPr>
      <w:numPr>
        <w:numId w:val="18"/>
      </w:numPr>
      <w:ind w:left="357" w:hanging="357"/>
    </w:pPr>
    <w:rPr>
      <w:rFonts w:ascii="Tahoma" w:hAnsi="Tahoma"/>
      <w:sz w:val="20"/>
    </w:rPr>
  </w:style>
  <w:style w:type="character" w:customStyle="1" w:styleId="Texto2-DocumentosdoSGIChar">
    <w:name w:val="Texto 2 - Documentos do SGI Char"/>
    <w:basedOn w:val="Tpico2-DocumentoSGIChar"/>
    <w:link w:val="Texto2-DocumentosdoSGI"/>
    <w:rsid w:val="00A201B8"/>
    <w:rPr>
      <w:rFonts w:ascii="Tahoma" w:hAnsi="Tahoma" w:cs="Arial"/>
      <w:color w:val="000000"/>
      <w:sz w:val="22"/>
      <w:szCs w:val="22"/>
    </w:rPr>
  </w:style>
  <w:style w:type="paragraph" w:styleId="Corpodetexto3">
    <w:name w:val="Body Text 3"/>
    <w:basedOn w:val="Normal"/>
    <w:link w:val="Corpodetexto3Char"/>
    <w:rsid w:val="00B05469"/>
    <w:pPr>
      <w:suppressAutoHyphens w:val="0"/>
      <w:spacing w:after="120"/>
    </w:pPr>
    <w:rPr>
      <w:rFonts w:ascii="Times New Roman" w:hAnsi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05469"/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D519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D519F"/>
    <w:rPr>
      <w:rFonts w:ascii="Arial" w:hAnsi="Arial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rsid w:val="00476144"/>
    <w:rPr>
      <w:rFonts w:ascii="Arial" w:hAnsi="Arial"/>
      <w:sz w:val="24"/>
      <w:lang w:eastAsia="ar-SA"/>
    </w:rPr>
  </w:style>
  <w:style w:type="character" w:styleId="TtulodoLivro">
    <w:name w:val="Book Title"/>
    <w:basedOn w:val="Fontepargpadro"/>
    <w:uiPriority w:val="33"/>
    <w:qFormat/>
    <w:rsid w:val="00C6110B"/>
    <w:rPr>
      <w:b/>
      <w:bCs/>
      <w:smallCaps/>
      <w:spacing w:val="5"/>
    </w:rPr>
  </w:style>
  <w:style w:type="character" w:styleId="RefernciaIntensa">
    <w:name w:val="Intense Reference"/>
    <w:basedOn w:val="Fontepargpadro"/>
    <w:uiPriority w:val="32"/>
    <w:qFormat/>
    <w:rsid w:val="00C6110B"/>
    <w:rPr>
      <w:b/>
      <w:bCs/>
      <w:smallCaps/>
      <w:color w:val="C0504D" w:themeColor="accent2"/>
      <w:spacing w:val="5"/>
      <w:u w:val="single"/>
    </w:rPr>
  </w:style>
  <w:style w:type="character" w:customStyle="1" w:styleId="rvts15">
    <w:name w:val="rvts15"/>
    <w:basedOn w:val="Fontepargpadro"/>
    <w:rsid w:val="008A6F5E"/>
    <w:rPr>
      <w:rFonts w:ascii="Verdana" w:hAnsi="Verdana" w:hint="default"/>
      <w:b/>
      <w:bCs/>
    </w:rPr>
  </w:style>
  <w:style w:type="character" w:customStyle="1" w:styleId="rvts16">
    <w:name w:val="rvts16"/>
    <w:basedOn w:val="Fontepargpadro"/>
    <w:rsid w:val="008A6F5E"/>
    <w:rPr>
      <w:rFonts w:ascii="Verdana" w:hAnsi="Verdana" w:hint="default"/>
    </w:rPr>
  </w:style>
  <w:style w:type="paragraph" w:customStyle="1" w:styleId="rvps11">
    <w:name w:val="rvps11"/>
    <w:basedOn w:val="Normal"/>
    <w:rsid w:val="000B5931"/>
    <w:pPr>
      <w:suppressAutoHyphens w:val="0"/>
    </w:pPr>
    <w:rPr>
      <w:rFonts w:ascii="Times New Roman" w:hAnsi="Times New Roman"/>
      <w:szCs w:val="24"/>
      <w:lang w:eastAsia="pt-BR"/>
    </w:rPr>
  </w:style>
  <w:style w:type="paragraph" w:customStyle="1" w:styleId="rvps9">
    <w:name w:val="rvps9"/>
    <w:basedOn w:val="Normal"/>
    <w:rsid w:val="00227BAE"/>
    <w:pPr>
      <w:suppressAutoHyphens w:val="0"/>
    </w:pPr>
    <w:rPr>
      <w:rFonts w:ascii="Times New Roman" w:hAnsi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A201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962">
          <w:marLeft w:val="121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02">
          <w:marLeft w:val="121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312">
          <w:marLeft w:val="121"/>
          <w:marRight w:val="121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D246F-4ADE-4E16-BA0F-380EEDB4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Elaboração, aprovação, revisão e controle de documentos interno</vt:lpstr>
    </vt:vector>
  </TitlesOfParts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Elaboração, aprovação, revisão e controle de documentos interno</dc:title>
  <dc:subject>ISO 9001</dc:subject>
  <dc:creator>Varlei</dc:creator>
  <cp:keywords>norma mãe</cp:keywords>
  <cp:lastModifiedBy>Daiane Andretta</cp:lastModifiedBy>
  <cp:revision>7</cp:revision>
  <cp:lastPrinted>2016-07-11T19:56:00Z</cp:lastPrinted>
  <dcterms:created xsi:type="dcterms:W3CDTF">2018-07-02T12:18:00Z</dcterms:created>
  <dcterms:modified xsi:type="dcterms:W3CDTF">2018-08-28T17:14:00Z</dcterms:modified>
</cp:coreProperties>
</file>